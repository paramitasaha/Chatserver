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DDB6BD" w14:textId="1B7503BF" w:rsidR="00A9204E" w:rsidRPr="005115D4" w:rsidRDefault="005115D4" w:rsidP="005115D4">
      <w:pPr>
        <w:pStyle w:val="Title"/>
      </w:pPr>
      <w:proofErr w:type="spellStart"/>
      <w:r w:rsidRPr="005115D4">
        <w:t>ChatServer</w:t>
      </w:r>
      <w:proofErr w:type="spellEnd"/>
      <w:r w:rsidRPr="005115D4">
        <w:t>:</w:t>
      </w:r>
    </w:p>
    <w:p w14:paraId="54925F50" w14:textId="7B29DE05" w:rsidR="005115D4" w:rsidRDefault="005115D4" w:rsidP="005115D4">
      <w:pPr>
        <w:pStyle w:val="Title"/>
      </w:pPr>
    </w:p>
    <w:p w14:paraId="4F163DCD" w14:textId="6F3C865E" w:rsidR="005115D4" w:rsidRDefault="005115D4" w:rsidP="005115D4">
      <w:pPr>
        <w:pStyle w:val="Title"/>
      </w:pPr>
      <w:r>
        <w:t>Scope:</w:t>
      </w:r>
    </w:p>
    <w:p w14:paraId="378E285C" w14:textId="77777777" w:rsidR="005115D4" w:rsidRDefault="005115D4" w:rsidP="005115D4">
      <w:pPr>
        <w:pStyle w:val="Heading7"/>
      </w:pPr>
    </w:p>
    <w:p w14:paraId="46D69E24" w14:textId="69CCFC28" w:rsidR="005115D4" w:rsidRDefault="005115D4" w:rsidP="005115D4">
      <w:r>
        <w:t>This document describes the steps to set</w:t>
      </w:r>
      <w:r w:rsidR="00021235">
        <w:t xml:space="preserve"> </w:t>
      </w:r>
      <w:r>
        <w:t xml:space="preserve">up the </w:t>
      </w:r>
      <w:proofErr w:type="spellStart"/>
      <w:r>
        <w:t>Chatserver</w:t>
      </w:r>
      <w:proofErr w:type="spellEnd"/>
      <w:r>
        <w:t xml:space="preserve"> and use it for </w:t>
      </w:r>
      <w:proofErr w:type="gramStart"/>
      <w:r>
        <w:t>group  chats</w:t>
      </w:r>
      <w:proofErr w:type="gramEnd"/>
      <w:r>
        <w:t>.</w:t>
      </w:r>
    </w:p>
    <w:p w14:paraId="753B8228" w14:textId="77777777" w:rsidR="005115D4" w:rsidRDefault="005115D4" w:rsidP="005115D4"/>
    <w:p w14:paraId="39B5EA38" w14:textId="2EC6F1B1" w:rsidR="005115D4" w:rsidRDefault="005115D4" w:rsidP="005115D4">
      <w:r>
        <w:t>Software Requirements:</w:t>
      </w:r>
    </w:p>
    <w:p w14:paraId="38CEDA9D" w14:textId="3DE873B1" w:rsidR="005115D4" w:rsidRDefault="005115D4" w:rsidP="005115D4">
      <w:pPr>
        <w:pStyle w:val="ListParagraph"/>
        <w:numPr>
          <w:ilvl w:val="0"/>
          <w:numId w:val="24"/>
        </w:numPr>
      </w:pPr>
      <w:r>
        <w:t>Java 1.8</w:t>
      </w:r>
    </w:p>
    <w:p w14:paraId="544EB5AA" w14:textId="3A32A529" w:rsidR="005115D4" w:rsidRDefault="005115D4" w:rsidP="005115D4">
      <w:pPr>
        <w:pStyle w:val="ListParagraph"/>
        <w:numPr>
          <w:ilvl w:val="0"/>
          <w:numId w:val="24"/>
        </w:numPr>
      </w:pPr>
      <w:r>
        <w:t>Jersey2.41</w:t>
      </w:r>
    </w:p>
    <w:p w14:paraId="02B91AEA" w14:textId="650D31E1" w:rsidR="005115D4" w:rsidRDefault="005115D4" w:rsidP="005115D4">
      <w:pPr>
        <w:pStyle w:val="ListParagraph"/>
        <w:numPr>
          <w:ilvl w:val="0"/>
          <w:numId w:val="24"/>
        </w:numPr>
      </w:pPr>
      <w:r>
        <w:t>React JS 18.3.1</w:t>
      </w:r>
    </w:p>
    <w:p w14:paraId="5D371AE7" w14:textId="1658A136" w:rsidR="005115D4" w:rsidRDefault="005115D4" w:rsidP="005115D4">
      <w:pPr>
        <w:pStyle w:val="ListParagraph"/>
        <w:numPr>
          <w:ilvl w:val="0"/>
          <w:numId w:val="24"/>
        </w:numPr>
      </w:pPr>
      <w:r>
        <w:t>Node.js</w:t>
      </w:r>
      <w:r w:rsidR="003664EE">
        <w:t xml:space="preserve"> 20.17.0</w:t>
      </w:r>
    </w:p>
    <w:p w14:paraId="77FCC146" w14:textId="6D780937" w:rsidR="005115D4" w:rsidRDefault="005115D4" w:rsidP="005115D4">
      <w:pPr>
        <w:pStyle w:val="ListParagraph"/>
        <w:numPr>
          <w:ilvl w:val="0"/>
          <w:numId w:val="24"/>
        </w:numPr>
      </w:pPr>
      <w:proofErr w:type="spellStart"/>
      <w:r>
        <w:t>Npm</w:t>
      </w:r>
      <w:proofErr w:type="spellEnd"/>
      <w:r w:rsidR="003664EE">
        <w:t xml:space="preserve"> 10.8.2</w:t>
      </w:r>
    </w:p>
    <w:p w14:paraId="618777F5" w14:textId="3BCCFF07" w:rsidR="003664EE" w:rsidRDefault="003F2FC8" w:rsidP="005115D4">
      <w:pPr>
        <w:pStyle w:val="ListParagraph"/>
        <w:numPr>
          <w:ilvl w:val="0"/>
          <w:numId w:val="24"/>
        </w:numPr>
      </w:pPr>
      <w:r>
        <w:t>Vite.js</w:t>
      </w:r>
    </w:p>
    <w:p w14:paraId="76DF69F0" w14:textId="56208460" w:rsidR="005115D4" w:rsidRDefault="005115D4" w:rsidP="005115D4">
      <w:pPr>
        <w:pStyle w:val="ListParagraph"/>
        <w:numPr>
          <w:ilvl w:val="0"/>
          <w:numId w:val="24"/>
        </w:numPr>
      </w:pPr>
      <w:r>
        <w:t>Maven 4.0</w:t>
      </w:r>
    </w:p>
    <w:p w14:paraId="7C79D040" w14:textId="47775B3A" w:rsidR="005115D4" w:rsidRDefault="005115D4" w:rsidP="005115D4">
      <w:pPr>
        <w:pStyle w:val="ListParagraph"/>
        <w:numPr>
          <w:ilvl w:val="0"/>
          <w:numId w:val="24"/>
        </w:numPr>
      </w:pPr>
      <w:proofErr w:type="spellStart"/>
      <w:r>
        <w:t>EclipseIDE</w:t>
      </w:r>
      <w:proofErr w:type="spellEnd"/>
    </w:p>
    <w:p w14:paraId="54F0F098" w14:textId="19FF9A85" w:rsidR="00AA1715" w:rsidRDefault="00AA1715" w:rsidP="005115D4">
      <w:pPr>
        <w:pStyle w:val="ListParagraph"/>
        <w:numPr>
          <w:ilvl w:val="0"/>
          <w:numId w:val="24"/>
        </w:numPr>
      </w:pPr>
      <w:proofErr w:type="spellStart"/>
      <w:r>
        <w:t>VSCode</w:t>
      </w:r>
      <w:proofErr w:type="spellEnd"/>
    </w:p>
    <w:p w14:paraId="3CA1A8E0" w14:textId="2E132FD0" w:rsidR="00594283" w:rsidRDefault="00594283" w:rsidP="005115D4">
      <w:pPr>
        <w:pStyle w:val="ListParagraph"/>
        <w:numPr>
          <w:ilvl w:val="0"/>
          <w:numId w:val="24"/>
        </w:numPr>
      </w:pPr>
      <w:r>
        <w:t>Tomcat 9.0</w:t>
      </w:r>
    </w:p>
    <w:p w14:paraId="3B4A0D83" w14:textId="77777777" w:rsidR="00FB6A04" w:rsidRDefault="00FB6A04" w:rsidP="00FB6A04">
      <w:pPr>
        <w:ind w:left="360"/>
      </w:pPr>
    </w:p>
    <w:p w14:paraId="3477DD3F" w14:textId="5AE9A6E1" w:rsidR="00FB6A04" w:rsidRDefault="00FB6A04" w:rsidP="00E35FAA">
      <w:pPr>
        <w:pStyle w:val="Title"/>
      </w:pPr>
      <w:r>
        <w:t xml:space="preserve">Steps to set up </w:t>
      </w:r>
      <w:proofErr w:type="spellStart"/>
      <w:r>
        <w:t>Chat</w:t>
      </w:r>
      <w:r w:rsidR="00B34251">
        <w:t>s</w:t>
      </w:r>
      <w:r>
        <w:t>erver</w:t>
      </w:r>
      <w:proofErr w:type="spellEnd"/>
      <w:r>
        <w:t>:</w:t>
      </w:r>
    </w:p>
    <w:p w14:paraId="467010DF" w14:textId="77777777" w:rsidR="00FB6A04" w:rsidRDefault="00FB6A04" w:rsidP="00FB6A04">
      <w:pPr>
        <w:ind w:left="360"/>
      </w:pPr>
    </w:p>
    <w:p w14:paraId="5592A1D4" w14:textId="02EE610E" w:rsidR="00FB6A04" w:rsidRDefault="00DB485F" w:rsidP="00DB485F">
      <w:pPr>
        <w:pStyle w:val="ListParagraph"/>
        <w:numPr>
          <w:ilvl w:val="0"/>
          <w:numId w:val="26"/>
        </w:numPr>
      </w:pPr>
      <w:r>
        <w:t xml:space="preserve">Install JDK 1.8 </w:t>
      </w:r>
    </w:p>
    <w:p w14:paraId="4D43B775" w14:textId="423EE2F6" w:rsidR="00DB485F" w:rsidRDefault="00DB485F" w:rsidP="00DB485F">
      <w:pPr>
        <w:pStyle w:val="ListParagraph"/>
        <w:numPr>
          <w:ilvl w:val="0"/>
          <w:numId w:val="26"/>
        </w:numPr>
      </w:pPr>
      <w:r>
        <w:t xml:space="preserve">Install Eclipse </w:t>
      </w:r>
      <w:proofErr w:type="gramStart"/>
      <w:r>
        <w:t>IDE(</w:t>
      </w:r>
      <w:proofErr w:type="gramEnd"/>
      <w:r>
        <w:t>Integrated Development Environment)</w:t>
      </w:r>
      <w:r w:rsidR="00122742">
        <w:t xml:space="preserve"> for development of J2EE projects. Ensure Eclipse IDE has maven plugin installed in it. Maven is a build </w:t>
      </w:r>
      <w:proofErr w:type="gramStart"/>
      <w:r w:rsidR="00122742">
        <w:t>tool ,</w:t>
      </w:r>
      <w:proofErr w:type="gramEnd"/>
      <w:r w:rsidR="00122742">
        <w:t xml:space="preserve"> which is used to create project structure and deliverables like .war file.</w:t>
      </w:r>
      <w:r w:rsidR="00111F4E">
        <w:t xml:space="preserve"> It is also used to download and configure</w:t>
      </w:r>
      <w:r w:rsidR="00A87A2C">
        <w:t xml:space="preserve"> jar files in</w:t>
      </w:r>
      <w:r w:rsidR="00111F4E">
        <w:t xml:space="preserve"> the </w:t>
      </w:r>
      <w:proofErr w:type="spellStart"/>
      <w:r w:rsidR="00111F4E">
        <w:t>classpath</w:t>
      </w:r>
      <w:proofErr w:type="spellEnd"/>
      <w:r w:rsidR="00111F4E">
        <w:t xml:space="preserve"> by updating the POM file.</w:t>
      </w:r>
    </w:p>
    <w:p w14:paraId="623C7E4D" w14:textId="6133921E" w:rsidR="00122742" w:rsidRDefault="008D511C" w:rsidP="00DB485F">
      <w:pPr>
        <w:pStyle w:val="ListParagraph"/>
        <w:numPr>
          <w:ilvl w:val="0"/>
          <w:numId w:val="26"/>
        </w:numPr>
      </w:pPr>
      <w:r>
        <w:t xml:space="preserve">Install </w:t>
      </w:r>
      <w:proofErr w:type="gramStart"/>
      <w:r>
        <w:t>Node.js ,</w:t>
      </w:r>
      <w:proofErr w:type="gramEnd"/>
      <w:r>
        <w:t xml:space="preserve"> </w:t>
      </w:r>
      <w:proofErr w:type="spellStart"/>
      <w:r>
        <w:t>Npm</w:t>
      </w:r>
      <w:proofErr w:type="spellEnd"/>
      <w:r>
        <w:t xml:space="preserve"> </w:t>
      </w:r>
      <w:r w:rsidR="00092AB0">
        <w:t>by running the command “</w:t>
      </w:r>
      <w:proofErr w:type="spellStart"/>
      <w:r w:rsidR="00092AB0" w:rsidRPr="00092AB0">
        <w:t>npm</w:t>
      </w:r>
      <w:proofErr w:type="spellEnd"/>
      <w:r w:rsidR="00092AB0" w:rsidRPr="00092AB0">
        <w:t xml:space="preserve"> install -g </w:t>
      </w:r>
      <w:proofErr w:type="spellStart"/>
      <w:r w:rsidR="00092AB0" w:rsidRPr="00092AB0">
        <w:t>npm</w:t>
      </w:r>
      <w:proofErr w:type="spellEnd"/>
      <w:r w:rsidR="00092AB0">
        <w:t xml:space="preserve">” </w:t>
      </w:r>
      <w:r w:rsidR="006C32B6">
        <w:t>in the command prompt and using the node.js installer.</w:t>
      </w:r>
      <w:r w:rsidR="00D01691">
        <w:t xml:space="preserve"> </w:t>
      </w:r>
      <w:r w:rsidR="006C32B6">
        <w:t xml:space="preserve">You can also check the version of node.js and </w:t>
      </w:r>
      <w:proofErr w:type="spellStart"/>
      <w:r w:rsidR="006C32B6">
        <w:t>npm</w:t>
      </w:r>
      <w:proofErr w:type="spellEnd"/>
      <w:r w:rsidR="006C32B6">
        <w:t xml:space="preserve"> by using </w:t>
      </w:r>
      <w:r w:rsidR="00CE28F8">
        <w:t>“</w:t>
      </w:r>
      <w:proofErr w:type="spellStart"/>
      <w:r w:rsidR="006C32B6">
        <w:t>npm</w:t>
      </w:r>
      <w:proofErr w:type="spellEnd"/>
      <w:r w:rsidR="006C32B6">
        <w:t xml:space="preserve"> -v</w:t>
      </w:r>
      <w:r w:rsidR="00CE28F8">
        <w:t>”</w:t>
      </w:r>
      <w:r w:rsidR="006C32B6">
        <w:t xml:space="preserve"> and </w:t>
      </w:r>
      <w:r w:rsidR="00CE28F8">
        <w:t>“</w:t>
      </w:r>
      <w:r w:rsidR="006C32B6">
        <w:t>node -v</w:t>
      </w:r>
      <w:r w:rsidR="00CE28F8">
        <w:t>”</w:t>
      </w:r>
      <w:r w:rsidR="006C32B6">
        <w:t xml:space="preserve"> command.</w:t>
      </w:r>
    </w:p>
    <w:p w14:paraId="5F6E143C" w14:textId="2B2DDF18" w:rsidR="00DB485F" w:rsidRDefault="0004162B" w:rsidP="00DB485F">
      <w:pPr>
        <w:pStyle w:val="ListParagraph"/>
        <w:numPr>
          <w:ilvl w:val="0"/>
          <w:numId w:val="26"/>
        </w:numPr>
      </w:pPr>
      <w:r>
        <w:t xml:space="preserve">Open </w:t>
      </w:r>
      <w:proofErr w:type="spellStart"/>
      <w:r>
        <w:t>VSCode</w:t>
      </w:r>
      <w:proofErr w:type="spellEnd"/>
      <w:r>
        <w:t xml:space="preserve"> editor. </w:t>
      </w:r>
      <w:r w:rsidR="00FC7B69">
        <w:t xml:space="preserve">Download </w:t>
      </w:r>
      <w:proofErr w:type="spellStart"/>
      <w:proofErr w:type="gramStart"/>
      <w:r w:rsidR="00897B05">
        <w:t>chatclientptroj</w:t>
      </w:r>
      <w:proofErr w:type="spellEnd"/>
      <w:r w:rsidR="00897B05">
        <w:t xml:space="preserve"> </w:t>
      </w:r>
      <w:r w:rsidR="00FC7B69">
        <w:t xml:space="preserve"> project</w:t>
      </w:r>
      <w:proofErr w:type="gramEnd"/>
      <w:r w:rsidR="00FC7B69">
        <w:t xml:space="preserve"> from GitHub repository and open it in </w:t>
      </w:r>
      <w:proofErr w:type="spellStart"/>
      <w:r w:rsidR="00FC7B69">
        <w:t>VSCode</w:t>
      </w:r>
      <w:proofErr w:type="spellEnd"/>
      <w:r w:rsidR="00FC7B69">
        <w:t xml:space="preserve"> </w:t>
      </w:r>
      <w:r w:rsidR="00897B05">
        <w:t>.</w:t>
      </w:r>
    </w:p>
    <w:p w14:paraId="6BE35839" w14:textId="209BA6CF" w:rsidR="00DB485F" w:rsidRDefault="00594283" w:rsidP="00DB485F">
      <w:pPr>
        <w:pStyle w:val="ListParagraph"/>
        <w:numPr>
          <w:ilvl w:val="0"/>
          <w:numId w:val="26"/>
        </w:numPr>
      </w:pPr>
      <w:r>
        <w:t xml:space="preserve">Download the </w:t>
      </w:r>
      <w:proofErr w:type="spellStart"/>
      <w:r>
        <w:t>chatserver</w:t>
      </w:r>
      <w:proofErr w:type="spellEnd"/>
      <w:r>
        <w:t xml:space="preserve"> java project from GitHub and import it as a maven project in eclipse workspace.</w:t>
      </w:r>
    </w:p>
    <w:p w14:paraId="5E69D70B" w14:textId="5D31FE20" w:rsidR="000863DA" w:rsidRDefault="000863DA" w:rsidP="00943BCD">
      <w:pPr>
        <w:pStyle w:val="ListParagraph"/>
        <w:numPr>
          <w:ilvl w:val="0"/>
          <w:numId w:val="26"/>
        </w:numPr>
      </w:pPr>
      <w:r>
        <w:t>Finally deploy it in tomcat server from eclipse workspace and start the tomcat server.</w:t>
      </w:r>
      <w:r w:rsidR="005F1884">
        <w:t xml:space="preserve"> In </w:t>
      </w:r>
      <w:proofErr w:type="spellStart"/>
      <w:proofErr w:type="gramStart"/>
      <w:r w:rsidR="005F1884">
        <w:t>VSCode</w:t>
      </w:r>
      <w:proofErr w:type="spellEnd"/>
      <w:r w:rsidR="005F1884">
        <w:t xml:space="preserve">  terminal</w:t>
      </w:r>
      <w:proofErr w:type="gramEnd"/>
      <w:r w:rsidR="005F1884">
        <w:t xml:space="preserve"> , go to </w:t>
      </w:r>
      <w:proofErr w:type="spellStart"/>
      <w:r w:rsidR="005F1884">
        <w:t>chatclientptroj</w:t>
      </w:r>
      <w:proofErr w:type="spellEnd"/>
      <w:r w:rsidR="005F1884">
        <w:t xml:space="preserve"> project and type “</w:t>
      </w:r>
      <w:proofErr w:type="spellStart"/>
      <w:r w:rsidR="005F1884">
        <w:t>npm</w:t>
      </w:r>
      <w:proofErr w:type="spellEnd"/>
      <w:r w:rsidR="005F1884">
        <w:t xml:space="preserve"> run dev” </w:t>
      </w:r>
      <w:r w:rsidR="00943BCD">
        <w:t>.</w:t>
      </w:r>
    </w:p>
    <w:p w14:paraId="6C1A8B04" w14:textId="1F30F586" w:rsidR="00943BCD" w:rsidRDefault="00943BCD" w:rsidP="00DB485F">
      <w:pPr>
        <w:pStyle w:val="ListParagraph"/>
        <w:numPr>
          <w:ilvl w:val="0"/>
          <w:numId w:val="26"/>
        </w:numPr>
      </w:pPr>
      <w:r>
        <w:t xml:space="preserve">Open the </w:t>
      </w:r>
      <w:proofErr w:type="spellStart"/>
      <w:r>
        <w:t>chatclient</w:t>
      </w:r>
      <w:proofErr w:type="spellEnd"/>
      <w:r>
        <w:t xml:space="preserve"> using explorer/chrome/opera by entering </w:t>
      </w:r>
      <w:proofErr w:type="spellStart"/>
      <w:r>
        <w:t>url</w:t>
      </w:r>
      <w:proofErr w:type="spellEnd"/>
      <w:r>
        <w:t xml:space="preserve"> </w:t>
      </w:r>
      <w:hyperlink r:id="rId8" w:history="1">
        <w:r w:rsidRPr="00267908">
          <w:rPr>
            <w:rStyle w:val="Hyperlink"/>
          </w:rPr>
          <w:t>http://localhost:5173</w:t>
        </w:r>
      </w:hyperlink>
      <w:r>
        <w:t xml:space="preserve"> . It will take you to the login </w:t>
      </w:r>
      <w:proofErr w:type="gramStart"/>
      <w:r>
        <w:t>page .</w:t>
      </w:r>
      <w:proofErr w:type="gramEnd"/>
    </w:p>
    <w:p w14:paraId="644F0C9F" w14:textId="77777777" w:rsidR="00CE7353" w:rsidRDefault="00CE7353" w:rsidP="00CE7353">
      <w:pPr>
        <w:ind w:left="360"/>
      </w:pPr>
    </w:p>
    <w:p w14:paraId="0D674738" w14:textId="1800FE34" w:rsidR="00CE7353" w:rsidRDefault="00CE7353" w:rsidP="00CE7353">
      <w:pPr>
        <w:ind w:left="360"/>
      </w:pPr>
      <w:r>
        <w:rPr>
          <w:noProof/>
        </w:rPr>
        <w:drawing>
          <wp:inline distT="0" distB="0" distL="0" distR="0" wp14:anchorId="47A6E1B5" wp14:editId="4A361644">
            <wp:extent cx="6713220" cy="6560820"/>
            <wp:effectExtent l="0" t="0" r="0" b="0"/>
            <wp:docPr id="6096870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3220" cy="656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2CC1A" w14:textId="77777777" w:rsidR="00CE7353" w:rsidRDefault="00CE7353" w:rsidP="00CE7353">
      <w:pPr>
        <w:ind w:left="360"/>
      </w:pPr>
    </w:p>
    <w:p w14:paraId="6FCAFC20" w14:textId="77777777" w:rsidR="00CE7353" w:rsidRDefault="00CE7353" w:rsidP="00CE7353">
      <w:pPr>
        <w:ind w:left="360"/>
      </w:pPr>
    </w:p>
    <w:p w14:paraId="393188C8" w14:textId="4C1D2609" w:rsidR="00CE7353" w:rsidRDefault="00CE7353" w:rsidP="00CE7353">
      <w:pPr>
        <w:pStyle w:val="ListParagraph"/>
        <w:numPr>
          <w:ilvl w:val="0"/>
          <w:numId w:val="26"/>
        </w:numPr>
      </w:pPr>
      <w:r>
        <w:t xml:space="preserve">In chrome open another </w:t>
      </w:r>
      <w:r w:rsidR="000846C0">
        <w:t xml:space="preserve">login page and login using a different </w:t>
      </w:r>
      <w:proofErr w:type="spellStart"/>
      <w:r w:rsidR="000846C0">
        <w:t>userid</w:t>
      </w:r>
      <w:proofErr w:type="spellEnd"/>
      <w:r w:rsidR="000846C0">
        <w:t>/</w:t>
      </w:r>
      <w:proofErr w:type="gramStart"/>
      <w:r w:rsidR="000846C0">
        <w:t>passwd ,</w:t>
      </w:r>
      <w:proofErr w:type="gramEnd"/>
      <w:r w:rsidR="000846C0">
        <w:t xml:space="preserve"> say paramita2/pass1234.</w:t>
      </w:r>
    </w:p>
    <w:p w14:paraId="2A9A396B" w14:textId="77777777" w:rsidR="000846C0" w:rsidRDefault="000846C0" w:rsidP="000846C0">
      <w:pPr>
        <w:pStyle w:val="ListParagraph"/>
      </w:pPr>
    </w:p>
    <w:p w14:paraId="10E89AA0" w14:textId="7A53EDFF" w:rsidR="000846C0" w:rsidRDefault="000846C0" w:rsidP="000846C0">
      <w:pPr>
        <w:pStyle w:val="ListParagraph"/>
      </w:pPr>
      <w:r>
        <w:rPr>
          <w:noProof/>
        </w:rPr>
        <w:drawing>
          <wp:inline distT="0" distB="0" distL="0" distR="0" wp14:anchorId="3FF90C35" wp14:editId="428819D6">
            <wp:extent cx="6675120" cy="6469380"/>
            <wp:effectExtent l="0" t="0" r="0" b="7620"/>
            <wp:docPr id="20412208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5120" cy="6469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0024" w14:textId="38EABB4B" w:rsidR="000863DA" w:rsidRDefault="000863DA" w:rsidP="00CE7353">
      <w:pPr>
        <w:pStyle w:val="ListParagraph"/>
      </w:pPr>
    </w:p>
    <w:p w14:paraId="5AF93A20" w14:textId="77777777" w:rsidR="00CE7353" w:rsidRDefault="00CE7353" w:rsidP="00CE7353">
      <w:pPr>
        <w:pStyle w:val="ListParagraph"/>
      </w:pPr>
    </w:p>
    <w:p w14:paraId="551BEC85" w14:textId="77777777" w:rsidR="00594283" w:rsidRDefault="00594283" w:rsidP="00594283"/>
    <w:p w14:paraId="03173AE6" w14:textId="77777777" w:rsidR="005115D4" w:rsidRDefault="005115D4" w:rsidP="005115D4"/>
    <w:p w14:paraId="51CFAE0A" w14:textId="21ADADF9" w:rsidR="005115D4" w:rsidRDefault="000846C0" w:rsidP="000846C0">
      <w:pPr>
        <w:pStyle w:val="ListParagraph"/>
        <w:numPr>
          <w:ilvl w:val="0"/>
          <w:numId w:val="26"/>
        </w:numPr>
      </w:pPr>
      <w:r>
        <w:t xml:space="preserve">In </w:t>
      </w:r>
      <w:proofErr w:type="gramStart"/>
      <w:r>
        <w:t>Opera ,open</w:t>
      </w:r>
      <w:proofErr w:type="gramEnd"/>
      <w:r>
        <w:t xml:space="preserve"> another login page using </w:t>
      </w:r>
      <w:proofErr w:type="spellStart"/>
      <w:r>
        <w:t>userid</w:t>
      </w:r>
      <w:proofErr w:type="spellEnd"/>
      <w:r>
        <w:t>/passwd paramita3/pass1234.</w:t>
      </w:r>
    </w:p>
    <w:p w14:paraId="29F2AFBF" w14:textId="77777777" w:rsidR="000846C0" w:rsidRDefault="000846C0" w:rsidP="000846C0"/>
    <w:p w14:paraId="22D289FD" w14:textId="77777777" w:rsidR="000846C0" w:rsidRDefault="000846C0" w:rsidP="000846C0"/>
    <w:p w14:paraId="23988EF1" w14:textId="77777777" w:rsidR="000846C0" w:rsidRDefault="000846C0" w:rsidP="000846C0">
      <w:r>
        <w:rPr>
          <w:noProof/>
        </w:rPr>
        <w:drawing>
          <wp:inline distT="0" distB="0" distL="0" distR="0" wp14:anchorId="0D90B933" wp14:editId="63370717">
            <wp:extent cx="6591300" cy="5951220"/>
            <wp:effectExtent l="0" t="0" r="0" b="0"/>
            <wp:docPr id="134798071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0" cy="595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051FD5" w14:textId="77777777" w:rsidR="000846C0" w:rsidRDefault="000846C0" w:rsidP="000846C0"/>
    <w:p w14:paraId="6E45F79F" w14:textId="77777777" w:rsidR="000846C0" w:rsidRDefault="000846C0" w:rsidP="000846C0"/>
    <w:p w14:paraId="6FEA1C9E" w14:textId="7148E79F" w:rsidR="000846C0" w:rsidRDefault="000846C0" w:rsidP="000846C0">
      <w:pPr>
        <w:pStyle w:val="ListParagraph"/>
        <w:numPr>
          <w:ilvl w:val="0"/>
          <w:numId w:val="26"/>
        </w:numPr>
      </w:pPr>
      <w:proofErr w:type="spellStart"/>
      <w:r>
        <w:t>Everytime</w:t>
      </w:r>
      <w:proofErr w:type="spellEnd"/>
      <w:r>
        <w:t xml:space="preserve"> you </w:t>
      </w:r>
      <w:proofErr w:type="gramStart"/>
      <w:r>
        <w:t>login ,</w:t>
      </w:r>
      <w:proofErr w:type="gramEnd"/>
      <w:r>
        <w:t xml:space="preserve"> you should be taken to home page.</w:t>
      </w:r>
    </w:p>
    <w:p w14:paraId="7ED1AF87" w14:textId="0D39727F" w:rsidR="000846C0" w:rsidRDefault="000846C0" w:rsidP="000846C0">
      <w:r>
        <w:rPr>
          <w:noProof/>
        </w:rPr>
        <w:drawing>
          <wp:inline distT="0" distB="0" distL="0" distR="0" wp14:anchorId="590A7ADD" wp14:editId="0BE69E60">
            <wp:extent cx="11163300" cy="6774180"/>
            <wp:effectExtent l="0" t="0" r="0" b="7620"/>
            <wp:docPr id="4929092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63300" cy="6774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256FE" w14:textId="77777777" w:rsidR="000846C0" w:rsidRDefault="000846C0" w:rsidP="000846C0"/>
    <w:p w14:paraId="09573C86" w14:textId="180D4A03" w:rsidR="000846C0" w:rsidRDefault="00A64A89" w:rsidP="000846C0">
      <w:pPr>
        <w:pStyle w:val="ListParagraph"/>
        <w:numPr>
          <w:ilvl w:val="0"/>
          <w:numId w:val="26"/>
        </w:numPr>
      </w:pPr>
      <w:r>
        <w:t>Now you can invite paramita2and paramita3 using Add and Invite buttons.</w:t>
      </w:r>
    </w:p>
    <w:p w14:paraId="4A36F901" w14:textId="77777777" w:rsidR="00A64A89" w:rsidRDefault="00A64A89" w:rsidP="00A64A89">
      <w:pPr>
        <w:pStyle w:val="ListParagraph"/>
      </w:pPr>
    </w:p>
    <w:p w14:paraId="224CB023" w14:textId="77777777" w:rsidR="000846C0" w:rsidRDefault="000846C0" w:rsidP="000846C0">
      <w:pPr>
        <w:pStyle w:val="ListParagraph"/>
      </w:pPr>
    </w:p>
    <w:p w14:paraId="7A79B7A1" w14:textId="0AA2F15C" w:rsidR="000846C0" w:rsidRDefault="00EB4FB3" w:rsidP="000846C0">
      <w:pPr>
        <w:pStyle w:val="ListParagraph"/>
      </w:pPr>
      <w:r>
        <w:rPr>
          <w:noProof/>
        </w:rPr>
        <w:drawing>
          <wp:inline distT="0" distB="0" distL="0" distR="0" wp14:anchorId="2811FC90" wp14:editId="05394568">
            <wp:extent cx="10072370" cy="5665709"/>
            <wp:effectExtent l="0" t="0" r="5080" b="0"/>
            <wp:docPr id="7006465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064659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107374" cy="5685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D033F" w14:textId="77777777" w:rsidR="000846C0" w:rsidRDefault="000846C0" w:rsidP="000846C0">
      <w:pPr>
        <w:pStyle w:val="ListParagraph"/>
      </w:pPr>
    </w:p>
    <w:p w14:paraId="01BCE2F1" w14:textId="77777777" w:rsidR="00EB4FB3" w:rsidRDefault="00EB4FB3" w:rsidP="000846C0">
      <w:pPr>
        <w:pStyle w:val="ListParagraph"/>
      </w:pPr>
    </w:p>
    <w:p w14:paraId="26FA7F9B" w14:textId="473F137A" w:rsidR="00EB4FB3" w:rsidRDefault="00AE5A5F" w:rsidP="00AE5A5F">
      <w:pPr>
        <w:pStyle w:val="ListParagraph"/>
        <w:numPr>
          <w:ilvl w:val="0"/>
          <w:numId w:val="26"/>
        </w:numPr>
      </w:pPr>
      <w:r>
        <w:t>Accept the invitation by clicking on the ok button of the popup box.</w:t>
      </w:r>
    </w:p>
    <w:p w14:paraId="40C7D4EA" w14:textId="607D5574" w:rsidR="00AE5A5F" w:rsidRDefault="00AE5A5F" w:rsidP="00AE5A5F">
      <w:pPr>
        <w:pStyle w:val="ListParagraph"/>
        <w:numPr>
          <w:ilvl w:val="0"/>
          <w:numId w:val="26"/>
        </w:numPr>
      </w:pPr>
      <w:r>
        <w:t>Now you have a chat group of three paramita1/paramita2/paramita</w:t>
      </w:r>
      <w:proofErr w:type="gramStart"/>
      <w:r>
        <w:t>3 .</w:t>
      </w:r>
      <w:proofErr w:type="gramEnd"/>
    </w:p>
    <w:p w14:paraId="2BCFE48A" w14:textId="26ED6371" w:rsidR="00AE5A5F" w:rsidRDefault="00AE5A5F" w:rsidP="00AE5A5F">
      <w:pPr>
        <w:pStyle w:val="ListParagraph"/>
        <w:numPr>
          <w:ilvl w:val="0"/>
          <w:numId w:val="26"/>
        </w:numPr>
      </w:pPr>
      <w:r>
        <w:t xml:space="preserve">Enter any message in below </w:t>
      </w:r>
      <w:proofErr w:type="gramStart"/>
      <w:r>
        <w:t>textbox .It</w:t>
      </w:r>
      <w:proofErr w:type="gramEnd"/>
      <w:r>
        <w:t xml:space="preserve"> will appear on the Message panel of all three.</w:t>
      </w:r>
    </w:p>
    <w:p w14:paraId="0D7E3E48" w14:textId="77777777" w:rsidR="00AE5A5F" w:rsidRDefault="00AE5A5F" w:rsidP="00AE5A5F">
      <w:pPr>
        <w:pStyle w:val="ListParagraph"/>
      </w:pPr>
    </w:p>
    <w:p w14:paraId="00508ACD" w14:textId="64A9442E" w:rsidR="00AE5A5F" w:rsidRDefault="00AE5A5F" w:rsidP="00AE5A5F">
      <w:pPr>
        <w:pStyle w:val="ListParagraph"/>
      </w:pPr>
      <w:r>
        <w:rPr>
          <w:noProof/>
        </w:rPr>
        <w:drawing>
          <wp:inline distT="0" distB="0" distL="0" distR="0" wp14:anchorId="4CA98B20" wp14:editId="2422584E">
            <wp:extent cx="11961707" cy="6728460"/>
            <wp:effectExtent l="0" t="0" r="1905" b="0"/>
            <wp:docPr id="15074182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4182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1987238" cy="6742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ED1C" w14:textId="77777777" w:rsidR="003A0668" w:rsidRDefault="003A0668" w:rsidP="00AE5A5F">
      <w:pPr>
        <w:pStyle w:val="ListParagraph"/>
      </w:pPr>
    </w:p>
    <w:p w14:paraId="35A78807" w14:textId="405FE6BB" w:rsidR="003A0668" w:rsidRDefault="003A0668" w:rsidP="003A0668">
      <w:pPr>
        <w:pStyle w:val="ListParagraph"/>
        <w:numPr>
          <w:ilvl w:val="0"/>
          <w:numId w:val="26"/>
        </w:numPr>
      </w:pPr>
      <w:r>
        <w:t>When click on the Logout button it will take you back to the Login Page.</w:t>
      </w:r>
    </w:p>
    <w:p w14:paraId="7BA75D11" w14:textId="19C385B1" w:rsidR="003A0668" w:rsidRDefault="003A0668" w:rsidP="003A0668">
      <w:pPr>
        <w:pStyle w:val="ListParagraph"/>
        <w:numPr>
          <w:ilvl w:val="0"/>
          <w:numId w:val="26"/>
        </w:numPr>
      </w:pPr>
      <w:r>
        <w:t>You can go Register page from Login Page by clicking the Register link in the</w:t>
      </w:r>
    </w:p>
    <w:p w14:paraId="129DABBF" w14:textId="77777777" w:rsidR="000846C0" w:rsidRDefault="000846C0" w:rsidP="000846C0">
      <w:pPr>
        <w:pStyle w:val="ListParagraph"/>
      </w:pPr>
    </w:p>
    <w:p w14:paraId="29993D78" w14:textId="75FFC3F8" w:rsidR="00A17693" w:rsidRDefault="00A17693" w:rsidP="000846C0">
      <w:pPr>
        <w:pStyle w:val="ListParagraph"/>
      </w:pPr>
      <w:r>
        <w:t>Thank you.</w:t>
      </w:r>
    </w:p>
    <w:p w14:paraId="3929F1A2" w14:textId="77777777" w:rsidR="000846C0" w:rsidRPr="005115D4" w:rsidRDefault="000846C0" w:rsidP="000846C0">
      <w:pPr>
        <w:pStyle w:val="ListParagraph"/>
      </w:pPr>
    </w:p>
    <w:sectPr w:rsidR="000846C0" w:rsidRPr="005115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DC744A7"/>
    <w:multiLevelType w:val="hybridMultilevel"/>
    <w:tmpl w:val="657CB9E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 w15:restartNumberingAfterBreak="0">
    <w:nsid w:val="1D201C79"/>
    <w:multiLevelType w:val="hybridMultilevel"/>
    <w:tmpl w:val="D6EA478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A6E7B87"/>
    <w:multiLevelType w:val="hybridMultilevel"/>
    <w:tmpl w:val="0B6EB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1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041318888">
    <w:abstractNumId w:val="22"/>
  </w:num>
  <w:num w:numId="2" w16cid:durableId="432820123">
    <w:abstractNumId w:val="12"/>
  </w:num>
  <w:num w:numId="3" w16cid:durableId="1723481980">
    <w:abstractNumId w:val="10"/>
  </w:num>
  <w:num w:numId="4" w16cid:durableId="1160148105">
    <w:abstractNumId w:val="24"/>
  </w:num>
  <w:num w:numId="5" w16cid:durableId="1113597712">
    <w:abstractNumId w:val="14"/>
  </w:num>
  <w:num w:numId="6" w16cid:durableId="664937972">
    <w:abstractNumId w:val="19"/>
  </w:num>
  <w:num w:numId="7" w16cid:durableId="1825395573">
    <w:abstractNumId w:val="21"/>
  </w:num>
  <w:num w:numId="8" w16cid:durableId="1636326238">
    <w:abstractNumId w:val="9"/>
  </w:num>
  <w:num w:numId="9" w16cid:durableId="839005609">
    <w:abstractNumId w:val="7"/>
  </w:num>
  <w:num w:numId="10" w16cid:durableId="591934562">
    <w:abstractNumId w:val="6"/>
  </w:num>
  <w:num w:numId="11" w16cid:durableId="1676377080">
    <w:abstractNumId w:val="5"/>
  </w:num>
  <w:num w:numId="12" w16cid:durableId="652754772">
    <w:abstractNumId w:val="4"/>
  </w:num>
  <w:num w:numId="13" w16cid:durableId="1763641807">
    <w:abstractNumId w:val="8"/>
  </w:num>
  <w:num w:numId="14" w16cid:durableId="2000501014">
    <w:abstractNumId w:val="3"/>
  </w:num>
  <w:num w:numId="15" w16cid:durableId="583605979">
    <w:abstractNumId w:val="2"/>
  </w:num>
  <w:num w:numId="16" w16cid:durableId="250043475">
    <w:abstractNumId w:val="1"/>
  </w:num>
  <w:num w:numId="17" w16cid:durableId="1113087563">
    <w:abstractNumId w:val="0"/>
  </w:num>
  <w:num w:numId="18" w16cid:durableId="156307006">
    <w:abstractNumId w:val="16"/>
  </w:num>
  <w:num w:numId="19" w16cid:durableId="1983996843">
    <w:abstractNumId w:val="18"/>
  </w:num>
  <w:num w:numId="20" w16cid:durableId="1980568330">
    <w:abstractNumId w:val="23"/>
  </w:num>
  <w:num w:numId="21" w16cid:durableId="1619795153">
    <w:abstractNumId w:val="20"/>
  </w:num>
  <w:num w:numId="22" w16cid:durableId="704643736">
    <w:abstractNumId w:val="11"/>
  </w:num>
  <w:num w:numId="23" w16cid:durableId="1667510856">
    <w:abstractNumId w:val="25"/>
  </w:num>
  <w:num w:numId="24" w16cid:durableId="1110709326">
    <w:abstractNumId w:val="13"/>
  </w:num>
  <w:num w:numId="25" w16cid:durableId="1628005742">
    <w:abstractNumId w:val="15"/>
  </w:num>
  <w:num w:numId="26" w16cid:durableId="1452355419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15D4"/>
    <w:rsid w:val="00021235"/>
    <w:rsid w:val="0004162B"/>
    <w:rsid w:val="000846C0"/>
    <w:rsid w:val="000863DA"/>
    <w:rsid w:val="00092AB0"/>
    <w:rsid w:val="00111F4E"/>
    <w:rsid w:val="00122742"/>
    <w:rsid w:val="003664EE"/>
    <w:rsid w:val="003A0668"/>
    <w:rsid w:val="003F2FC8"/>
    <w:rsid w:val="004A24D6"/>
    <w:rsid w:val="005115D4"/>
    <w:rsid w:val="00594283"/>
    <w:rsid w:val="005F1884"/>
    <w:rsid w:val="00645252"/>
    <w:rsid w:val="00645904"/>
    <w:rsid w:val="006C32B6"/>
    <w:rsid w:val="006D3D74"/>
    <w:rsid w:val="0083569A"/>
    <w:rsid w:val="00897B05"/>
    <w:rsid w:val="008D511C"/>
    <w:rsid w:val="00943BCD"/>
    <w:rsid w:val="00A17693"/>
    <w:rsid w:val="00A64A89"/>
    <w:rsid w:val="00A87A2C"/>
    <w:rsid w:val="00A9204E"/>
    <w:rsid w:val="00AA1715"/>
    <w:rsid w:val="00AC0ADD"/>
    <w:rsid w:val="00AE5A5F"/>
    <w:rsid w:val="00B34251"/>
    <w:rsid w:val="00B6150F"/>
    <w:rsid w:val="00CE28F8"/>
    <w:rsid w:val="00CE7353"/>
    <w:rsid w:val="00D01691"/>
    <w:rsid w:val="00DB485F"/>
    <w:rsid w:val="00E35FAA"/>
    <w:rsid w:val="00EB4FB3"/>
    <w:rsid w:val="00FB6A04"/>
    <w:rsid w:val="00FC7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0C0DA"/>
  <w15:chartTrackingRefBased/>
  <w15:docId w15:val="{AEE562B4-A91A-4FB8-AFC3-E2EEDB948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5115D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43BC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5173" TargetMode="External"/><Relationship Id="rId13" Type="http://schemas.openxmlformats.org/officeDocument/2006/relationships/image" Target="media/image5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RAMITA%20SAHA\AppData\Local\Microsoft\Office\16.0\DTS\en-IN%7b55DD8373-11F7-43B6-BA9C-9739082A23B3%7d\%7b2F3A5628-C690-418C-B38A-87C27CD0A385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{2F3A5628-C690-418C-B38A-87C27CD0A385}tf02786999_win32</Template>
  <TotalTime>101</TotalTime>
  <Pages>1</Pages>
  <Words>311</Words>
  <Characters>1779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PARAMITA SAHA</dc:creator>
  <cp:keywords/>
  <dc:description/>
  <cp:lastModifiedBy>PARAMITA SAHA</cp:lastModifiedBy>
  <cp:revision>46</cp:revision>
  <dcterms:created xsi:type="dcterms:W3CDTF">2024-10-12T10:20:00Z</dcterms:created>
  <dcterms:modified xsi:type="dcterms:W3CDTF">2024-10-12T13:35:00Z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